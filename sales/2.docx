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0B6A2" w14:textId="77777777" w:rsidR="003D1FA2" w:rsidRDefault="006D32DB">
      <w:pPr>
        <w:spacing w:before="43"/>
        <w:ind w:left="100" w:right="5360"/>
        <w:jc w:val="both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{Name}</w:t>
      </w:r>
    </w:p>
    <w:p w14:paraId="287B5B64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1F6DCC98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524E9EB6" w14:textId="77777777" w:rsidR="003D1FA2" w:rsidRPr="006D32DB" w:rsidRDefault="00EA7E59" w:rsidP="006D32DB">
      <w:pPr>
        <w:spacing w:line="220" w:lineRule="exact"/>
        <w:ind w:left="100" w:right="491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 - HEALTH LOGICS</w:t>
      </w:r>
    </w:p>
    <w:p w14:paraId="2D2B8E80" w14:textId="77777777" w:rsidR="003D1FA2" w:rsidRDefault="003D1FA2">
      <w:pPr>
        <w:spacing w:before="13" w:line="280" w:lineRule="exact"/>
        <w:rPr>
          <w:sz w:val="28"/>
          <w:szCs w:val="28"/>
        </w:rPr>
      </w:pPr>
    </w:p>
    <w:p w14:paraId="7B068AEE" w14:textId="77777777" w:rsidR="003D1FA2" w:rsidRDefault="00EA7E59">
      <w:pPr>
        <w:ind w:left="100" w:right="37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Seeking a marketing, product development, or related position.</w:t>
      </w:r>
    </w:p>
    <w:p w14:paraId="450CC2C6" w14:textId="77777777" w:rsidR="003D1FA2" w:rsidRDefault="003D1FA2">
      <w:pPr>
        <w:spacing w:line="200" w:lineRule="exact"/>
      </w:pPr>
    </w:p>
    <w:p w14:paraId="1598F894" w14:textId="77777777" w:rsidR="003D1FA2" w:rsidRDefault="003D1FA2">
      <w:pPr>
        <w:spacing w:before="13" w:line="200" w:lineRule="exact"/>
      </w:pPr>
    </w:p>
    <w:p w14:paraId="288506A8" w14:textId="77777777" w:rsidR="003D1FA2" w:rsidRPr="00D0093F" w:rsidRDefault="00EA7E59">
      <w:pPr>
        <w:ind w:left="100" w:right="6953"/>
        <w:jc w:val="both"/>
        <w:rPr>
          <w:rFonts w:ascii="Arial" w:eastAsia="Arial" w:hAnsi="Arial" w:cs="Arial"/>
          <w:b/>
          <w:sz w:val="18"/>
          <w:szCs w:val="18"/>
        </w:rPr>
      </w:pPr>
      <w:r w:rsidRPr="00D0093F">
        <w:rPr>
          <w:rFonts w:ascii="Arial" w:eastAsia="Arial" w:hAnsi="Arial" w:cs="Arial"/>
          <w:b/>
          <w:sz w:val="18"/>
          <w:szCs w:val="18"/>
        </w:rPr>
        <w:t>WORK EXPERIENCE</w:t>
      </w:r>
    </w:p>
    <w:p w14:paraId="125D1A0D" w14:textId="77777777" w:rsidR="003D1FA2" w:rsidRDefault="003D1FA2">
      <w:pPr>
        <w:spacing w:before="13" w:line="200" w:lineRule="exact"/>
      </w:pPr>
    </w:p>
    <w:p w14:paraId="18BD0EFC" w14:textId="77777777" w:rsidR="003D1FA2" w:rsidRDefault="00EA7E59">
      <w:pPr>
        <w:ind w:left="100" w:right="681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</w:t>
      </w:r>
    </w:p>
    <w:p w14:paraId="27F49E1C" w14:textId="77777777" w:rsidR="003D1FA2" w:rsidRDefault="00EA7E59">
      <w:pPr>
        <w:spacing w:before="39"/>
        <w:ind w:left="100" w:right="50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HEALTH LOGICS</w:t>
      </w:r>
      <w:r w:rsidR="00275794">
        <w:rPr>
          <w:rFonts w:ascii="Arial" w:eastAsia="Arial" w:hAnsi="Arial" w:cs="Arial"/>
          <w:spacing w:val="50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January 2014 to Present</w:t>
      </w:r>
    </w:p>
    <w:p w14:paraId="6E62535D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4D2503A8" w14:textId="77777777" w:rsidR="003D1FA2" w:rsidRDefault="00EA7E59">
      <w:pPr>
        <w:ind w:left="100" w:right="490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Instrumental in growing YOY revenues by 110%</w:t>
      </w:r>
    </w:p>
    <w:p w14:paraId="200A1B06" w14:textId="77777777" w:rsidR="003D1FA2" w:rsidRDefault="00EA7E59">
      <w:pPr>
        <w:spacing w:before="53"/>
        <w:ind w:left="100" w:right="2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broker and distributor relationships in the US and Canada. Conducted product training for reps.</w:t>
      </w:r>
    </w:p>
    <w:p w14:paraId="3EBB8A99" w14:textId="77777777" w:rsidR="003D1FA2" w:rsidRDefault="00EA7E59">
      <w:pPr>
        <w:spacing w:before="53"/>
        <w:ind w:left="100" w:right="6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 Researched, acquired, and negotiated with new brokers and distributors. </w:t>
      </w:r>
      <w:r w:rsidR="00275794">
        <w:rPr>
          <w:rFonts w:ascii="Arial" w:eastAsia="Arial" w:hAnsi="Arial" w:cs="Arial"/>
          <w:sz w:val="18"/>
          <w:szCs w:val="18"/>
        </w:rPr>
        <w:t>Was c</w:t>
      </w:r>
      <w:r>
        <w:rPr>
          <w:rFonts w:ascii="Arial" w:eastAsia="Arial" w:hAnsi="Arial" w:cs="Arial"/>
          <w:sz w:val="18"/>
          <w:szCs w:val="18"/>
        </w:rPr>
        <w:t>rucial in contract creation.</w:t>
      </w:r>
    </w:p>
    <w:p w14:paraId="3BC0EC1E" w14:textId="77777777" w:rsidR="003D1FA2" w:rsidRDefault="00EA7E59">
      <w:pPr>
        <w:spacing w:before="53"/>
        <w:ind w:left="100" w:right="1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product sales on Amazon by 33% month-over-month using strategic PPC advertising and discounts.</w:t>
      </w:r>
    </w:p>
    <w:p w14:paraId="732F213F" w14:textId="77777777" w:rsidR="003D1FA2" w:rsidRDefault="00EA7E59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advertising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campaigns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encompassing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traditional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print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online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alternatives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include</w:t>
      </w:r>
      <w:r w:rsidR="00275794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 banner ads, sponsored blog posts, PPC advertising, and social media promotion.</w:t>
      </w:r>
    </w:p>
    <w:p w14:paraId="721B72BB" w14:textId="77777777" w:rsidR="003D1FA2" w:rsidRDefault="00EA7E59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Spearheaded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brand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ambassador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program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utilizing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athletes,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models,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key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influencers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 w:rsidR="00275794"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target demographic to affordably promote products.</w:t>
      </w:r>
    </w:p>
    <w:p w14:paraId="220D7216" w14:textId="77777777" w:rsidR="003D1FA2" w:rsidRDefault="00EA7E59">
      <w:pPr>
        <w:spacing w:before="1"/>
        <w:ind w:left="100" w:right="46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presence on Facebook and Twitter by 35%.</w:t>
      </w:r>
    </w:p>
    <w:p w14:paraId="78DE7D19" w14:textId="77777777" w:rsidR="003D1FA2" w:rsidRDefault="00EA7E59">
      <w:pPr>
        <w:spacing w:before="53"/>
        <w:ind w:left="100" w:right="12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creative direction of product labels, sales collateral, and all advertising campaigns.</w:t>
      </w:r>
    </w:p>
    <w:p w14:paraId="0A721063" w14:textId="77777777" w:rsidR="003D1FA2" w:rsidRDefault="00EA7E59">
      <w:pPr>
        <w:spacing w:before="53"/>
        <w:ind w:left="100" w:right="8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product inventory and created forecasts to ensure a consistently lean stock of products.</w:t>
      </w:r>
    </w:p>
    <w:p w14:paraId="54EB5372" w14:textId="77777777" w:rsidR="003D1FA2" w:rsidRDefault="00EA7E59">
      <w:pPr>
        <w:spacing w:before="53"/>
        <w:ind w:left="100" w:right="578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Participated in industry trade shows</w:t>
      </w:r>
    </w:p>
    <w:p w14:paraId="62ED2011" w14:textId="77777777" w:rsidR="003D1FA2" w:rsidRDefault="003D1FA2">
      <w:pPr>
        <w:spacing w:before="13" w:line="200" w:lineRule="exact"/>
      </w:pPr>
    </w:p>
    <w:p w14:paraId="3DF41C58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Area Sales Manager</w:t>
      </w:r>
    </w:p>
    <w:p w14:paraId="58F03296" w14:textId="77777777" w:rsidR="003D1FA2" w:rsidRDefault="00EA7E59">
      <w:pPr>
        <w:spacing w:before="39"/>
        <w:ind w:left="100" w:right="26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ACTIVATE DRINKS</w:t>
      </w:r>
      <w:r w:rsidR="00275794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July 2013 to December 2013</w:t>
      </w:r>
    </w:p>
    <w:p w14:paraId="11D17D6F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2CC5D61B" w14:textId="77777777" w:rsidR="00275794" w:rsidRDefault="00275794" w:rsidP="00275794">
      <w:pPr>
        <w:ind w:left="100" w:right="93"/>
        <w:jc w:val="both"/>
        <w:rPr>
          <w:rFonts w:ascii="Arial" w:eastAsia="Arial" w:hAnsi="Arial" w:cs="Arial"/>
          <w:spacing w:val="-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Managed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the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optimization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inventory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Activate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products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to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assist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promotional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sales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marketing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175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grocery,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pharmacy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independent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retailers.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</w:p>
    <w:p w14:paraId="3CB387ED" w14:textId="77777777" w:rsidR="003D1FA2" w:rsidRDefault="00275794" w:rsidP="00275794">
      <w:pPr>
        <w:ind w:left="100" w:right="9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Implemented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strategic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point-of- purchase programs and regular sales initiatives to build brand awareness and drive revenues.</w:t>
      </w:r>
    </w:p>
    <w:p w14:paraId="4E7258D4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13C68CAB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Assistant</w:t>
      </w:r>
    </w:p>
    <w:p w14:paraId="430F32D2" w14:textId="77777777" w:rsidR="003D1FA2" w:rsidRDefault="00EA7E59">
      <w:pPr>
        <w:spacing w:before="39"/>
        <w:ind w:left="100" w:right="31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JNR INCORPORATED-November 2012 to July 2013</w:t>
      </w:r>
    </w:p>
    <w:p w14:paraId="391D6CB2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38DFAA4D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-Assisted with Internet research, proofreading, and creation of content, public relations, and social media. </w:t>
      </w:r>
    </w:p>
    <w:p w14:paraId="77952A4E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-Wrote copy of incentive travel proposals and program gift cards. </w:t>
      </w:r>
    </w:p>
    <w:p w14:paraId="3084E67A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-Authored professional white papers for the launch of new company website. </w:t>
      </w:r>
    </w:p>
    <w:p w14:paraId="758A9EC6" w14:textId="77777777" w:rsidR="003D1FA2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-Wrote blogs and assisted in the creation of a new firm website.</w:t>
      </w:r>
    </w:p>
    <w:p w14:paraId="61FA0491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4F8E2B95" w14:textId="77777777" w:rsidR="003D1FA2" w:rsidRDefault="00EA7E59">
      <w:pPr>
        <w:ind w:left="100" w:right="606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Field Sales Representative</w:t>
      </w:r>
    </w:p>
    <w:p w14:paraId="1C2AC51A" w14:textId="77777777" w:rsidR="003D1FA2" w:rsidRDefault="00EA7E59">
      <w:pPr>
        <w:spacing w:before="39"/>
        <w:ind w:left="100" w:right="22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UNITED NATURAL FOODS-January 2010 to February 2011</w:t>
      </w:r>
    </w:p>
    <w:p w14:paraId="2FD84559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16E92513" w14:textId="77777777" w:rsidR="00EA7E59" w:rsidRDefault="00EA7E59">
      <w:pPr>
        <w:spacing w:line="301" w:lineRule="auto"/>
        <w:ind w:left="100" w:right="89"/>
        <w:rPr>
          <w:rFonts w:ascii="Arial" w:eastAsia="Arial" w:hAnsi="Arial" w:cs="Arial"/>
          <w:spacing w:val="-1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-Efficiently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inventory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specialty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foods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Giant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grocery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stores.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</w:p>
    <w:p w14:paraId="09401728" w14:textId="77777777" w:rsidR="003D1FA2" w:rsidRDefault="00EA7E59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6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Ordered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according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demand levels and executed promotional programs to increase incremental sales.</w:t>
      </w:r>
    </w:p>
    <w:p w14:paraId="7AC5176B" w14:textId="77777777" w:rsidR="003D1FA2" w:rsidRDefault="003D1FA2">
      <w:pPr>
        <w:spacing w:before="2" w:line="160" w:lineRule="exact"/>
        <w:rPr>
          <w:sz w:val="16"/>
          <w:szCs w:val="16"/>
        </w:rPr>
      </w:pPr>
    </w:p>
    <w:p w14:paraId="7620656B" w14:textId="77777777" w:rsidR="00EA7E59" w:rsidRDefault="00EA7E59">
      <w:pPr>
        <w:spacing w:line="200" w:lineRule="exact"/>
      </w:pPr>
    </w:p>
    <w:p w14:paraId="53DFBC52" w14:textId="77777777" w:rsidR="00EA7E59" w:rsidRDefault="00EA7E59">
      <w:pPr>
        <w:spacing w:line="200" w:lineRule="exact"/>
      </w:pPr>
    </w:p>
    <w:p w14:paraId="494878C5" w14:textId="77777777" w:rsidR="00EA7E59" w:rsidRDefault="00EA7E59">
      <w:pPr>
        <w:spacing w:line="200" w:lineRule="exact"/>
      </w:pPr>
    </w:p>
    <w:p w14:paraId="7C4DF561" w14:textId="77777777" w:rsidR="00EA7E59" w:rsidRDefault="00EA7E59">
      <w:pPr>
        <w:spacing w:line="200" w:lineRule="exact"/>
      </w:pPr>
    </w:p>
    <w:p w14:paraId="55CB85F2" w14:textId="77777777" w:rsidR="00EA7E59" w:rsidRDefault="00EA7E59">
      <w:pPr>
        <w:spacing w:line="200" w:lineRule="exact"/>
      </w:pPr>
    </w:p>
    <w:p w14:paraId="7BDE6A8E" w14:textId="77777777" w:rsidR="00EA7E59" w:rsidRDefault="00EA7E59">
      <w:pPr>
        <w:spacing w:line="200" w:lineRule="exact"/>
      </w:pPr>
    </w:p>
    <w:p w14:paraId="1EAABB08" w14:textId="77777777" w:rsidR="00EA7E59" w:rsidRDefault="00EA7E59">
      <w:pPr>
        <w:spacing w:line="200" w:lineRule="exact"/>
      </w:pPr>
    </w:p>
    <w:p w14:paraId="16D5D5AF" w14:textId="77777777" w:rsidR="00EA7E59" w:rsidRDefault="00EA7E59">
      <w:pPr>
        <w:spacing w:line="200" w:lineRule="exact"/>
      </w:pPr>
    </w:p>
    <w:p w14:paraId="247361C2" w14:textId="77777777" w:rsidR="00EA7E59" w:rsidRDefault="00EA7E59">
      <w:pPr>
        <w:spacing w:line="200" w:lineRule="exact"/>
      </w:pPr>
    </w:p>
    <w:p w14:paraId="797A1861" w14:textId="77777777" w:rsidR="00EA7E59" w:rsidRDefault="00EA7E59">
      <w:pPr>
        <w:spacing w:line="200" w:lineRule="exact"/>
      </w:pPr>
    </w:p>
    <w:p w14:paraId="5C063753" w14:textId="77777777" w:rsidR="00EA7E59" w:rsidRDefault="00EA7E59">
      <w:pPr>
        <w:spacing w:line="200" w:lineRule="exact"/>
      </w:pPr>
    </w:p>
    <w:p w14:paraId="75854F2E" w14:textId="77777777" w:rsidR="00EA7E59" w:rsidRDefault="00EA7E59">
      <w:pPr>
        <w:spacing w:line="200" w:lineRule="exact"/>
      </w:pPr>
    </w:p>
    <w:p w14:paraId="163B845C" w14:textId="77777777" w:rsidR="003D1FA2" w:rsidRDefault="003D1FA2">
      <w:pPr>
        <w:spacing w:line="200" w:lineRule="exact"/>
      </w:pPr>
    </w:p>
    <w:p w14:paraId="04517F96" w14:textId="77777777" w:rsidR="003D1FA2" w:rsidRPr="00D0093F" w:rsidRDefault="00EA7E59">
      <w:pPr>
        <w:ind w:left="100" w:right="7673"/>
        <w:jc w:val="both"/>
        <w:rPr>
          <w:rFonts w:ascii="Arial" w:eastAsia="Arial" w:hAnsi="Arial" w:cs="Arial"/>
          <w:b/>
          <w:sz w:val="18"/>
          <w:szCs w:val="18"/>
        </w:rPr>
      </w:pPr>
      <w:r w:rsidRPr="00D0093F">
        <w:rPr>
          <w:rFonts w:ascii="Arial" w:eastAsia="Arial" w:hAnsi="Arial" w:cs="Arial"/>
          <w:b/>
          <w:sz w:val="18"/>
          <w:szCs w:val="18"/>
        </w:rPr>
        <w:t>EDUCATION</w:t>
      </w:r>
    </w:p>
    <w:p w14:paraId="45985FE1" w14:textId="77777777" w:rsidR="003D1FA2" w:rsidRDefault="003D1FA2">
      <w:pPr>
        <w:spacing w:before="13" w:line="200" w:lineRule="exact"/>
      </w:pPr>
    </w:p>
    <w:p w14:paraId="01A31209" w14:textId="195BAB50" w:rsidR="003D1FA2" w:rsidRDefault="00EA7E59" w:rsidP="00FC3AD0">
      <w:pPr>
        <w:ind w:left="101" w:right="390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M.B.A. in Marketing</w:t>
      </w:r>
      <w:r w:rsidR="00FC3AD0">
        <w:rPr>
          <w:rFonts w:ascii="Arial" w:eastAsia="Arial" w:hAnsi="Arial" w:cs="Arial"/>
          <w:b/>
          <w:sz w:val="21"/>
          <w:szCs w:val="21"/>
        </w:rPr>
        <w:t>- August 2013</w:t>
      </w:r>
    </w:p>
    <w:p w14:paraId="67F787D5" w14:textId="55CA316E" w:rsidR="003D1FA2" w:rsidRDefault="006D32DB">
      <w:pPr>
        <w:spacing w:before="39" w:line="301" w:lineRule="auto"/>
        <w:ind w:left="100" w:right="467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  <w:bookmarkStart w:id="0" w:name="_GoBack"/>
      <w:bookmarkEnd w:id="0"/>
    </w:p>
    <w:p w14:paraId="1E22E8CC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3C49A710" w14:textId="0E6B1767" w:rsidR="00FB11F9" w:rsidRDefault="00EA7E59" w:rsidP="0046333B">
      <w:pPr>
        <w:ind w:left="101" w:right="4147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B.S. in Marketing</w:t>
      </w:r>
      <w:r w:rsidR="0046333B">
        <w:rPr>
          <w:rFonts w:ascii="Arial" w:eastAsia="Arial" w:hAnsi="Arial" w:cs="Arial"/>
          <w:b/>
          <w:sz w:val="21"/>
          <w:szCs w:val="21"/>
        </w:rPr>
        <w:t>- December 2009</w:t>
      </w:r>
    </w:p>
    <w:p w14:paraId="709AD931" w14:textId="77777777" w:rsidR="00FB11F9" w:rsidRPr="00FB11F9" w:rsidRDefault="00FB11F9" w:rsidP="00FB11F9">
      <w:pPr>
        <w:spacing w:before="67" w:line="301" w:lineRule="auto"/>
        <w:ind w:right="51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</w:t>
      </w:r>
      <w:r w:rsidR="006D32DB">
        <w:rPr>
          <w:rFonts w:ascii="Arial" w:eastAsia="Arial" w:hAnsi="Arial" w:cs="Arial"/>
          <w:sz w:val="18"/>
          <w:szCs w:val="18"/>
        </w:rPr>
        <w:t>{UNIVERSITY}</w:t>
      </w:r>
    </w:p>
    <w:p w14:paraId="7F8B1878" w14:textId="77777777" w:rsidR="00FB11F9" w:rsidRDefault="00FB11F9" w:rsidP="00FB11F9">
      <w:pPr>
        <w:spacing w:line="200" w:lineRule="exact"/>
      </w:pPr>
    </w:p>
    <w:p w14:paraId="1636B48C" w14:textId="77777777" w:rsidR="00FB11F9" w:rsidRPr="00D0093F" w:rsidRDefault="00FB11F9" w:rsidP="00FB11F9">
      <w:pPr>
        <w:ind w:left="100"/>
        <w:rPr>
          <w:rFonts w:ascii="Arial" w:eastAsia="Arial" w:hAnsi="Arial" w:cs="Arial"/>
          <w:b/>
          <w:sz w:val="21"/>
          <w:szCs w:val="21"/>
        </w:rPr>
      </w:pPr>
      <w:r w:rsidRPr="00D0093F">
        <w:rPr>
          <w:rFonts w:ascii="Arial" w:eastAsia="Arial" w:hAnsi="Arial" w:cs="Arial"/>
          <w:b/>
          <w:sz w:val="21"/>
          <w:szCs w:val="21"/>
        </w:rPr>
        <w:t>Skills</w:t>
      </w:r>
    </w:p>
    <w:p w14:paraId="4BB92990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-Marketing Email Marketing Social Media</w:t>
      </w:r>
    </w:p>
    <w:p w14:paraId="197C56D3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-Client Development Copywriting Sales</w:t>
      </w:r>
    </w:p>
    <w:p w14:paraId="521BAA81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0A68E624" w14:textId="77777777" w:rsidR="00FB11F9" w:rsidRPr="00FB11F9" w:rsidRDefault="00FB11F9" w:rsidP="00FB11F9">
      <w:pPr>
        <w:ind w:left="100"/>
        <w:rPr>
          <w:rFonts w:ascii="Arial" w:eastAsia="Arial" w:hAnsi="Arial" w:cs="Arial"/>
          <w:b/>
          <w:i/>
          <w:sz w:val="18"/>
          <w:szCs w:val="18"/>
          <w:u w:val="single"/>
        </w:rPr>
      </w:pPr>
      <w:r w:rsidRPr="00FB11F9">
        <w:rPr>
          <w:rFonts w:ascii="Arial" w:eastAsia="Arial" w:hAnsi="Arial" w:cs="Arial"/>
          <w:b/>
          <w:i/>
          <w:sz w:val="18"/>
          <w:szCs w:val="18"/>
          <w:u w:val="single"/>
        </w:rPr>
        <w:t>ADDITIONAL INFORMATION</w:t>
      </w:r>
    </w:p>
    <w:p w14:paraId="7551AD4B" w14:textId="77777777" w:rsidR="00FB11F9" w:rsidRDefault="00FB11F9" w:rsidP="00FB11F9">
      <w:pPr>
        <w:spacing w:before="13" w:line="220" w:lineRule="exact"/>
        <w:rPr>
          <w:sz w:val="22"/>
          <w:szCs w:val="22"/>
        </w:rPr>
      </w:pPr>
    </w:p>
    <w:p w14:paraId="02C29EA0" w14:textId="2B7C751B" w:rsidR="003D1FA2" w:rsidRPr="00D8020B" w:rsidRDefault="00FB11F9" w:rsidP="00D8020B">
      <w:pPr>
        <w:ind w:left="100"/>
        <w:rPr>
          <w:rFonts w:ascii="Arial" w:eastAsia="Arial" w:hAnsi="Arial" w:cs="Arial"/>
          <w:sz w:val="18"/>
          <w:szCs w:val="18"/>
        </w:rPr>
        <w:sectPr w:rsidR="003D1FA2" w:rsidRPr="00D8020B">
          <w:pgSz w:w="12240" w:h="15840"/>
          <w:pgMar w:top="142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• Practical and academic experience in m</w:t>
      </w:r>
      <w:r w:rsidR="007305A5">
        <w:rPr>
          <w:rFonts w:ascii="Arial" w:eastAsia="Arial" w:hAnsi="Arial" w:cs="Arial"/>
          <w:sz w:val="18"/>
          <w:szCs w:val="18"/>
        </w:rPr>
        <w:t>arketing, sales, and advertising</w:t>
      </w:r>
    </w:p>
    <w:p w14:paraId="7F4C21D5" w14:textId="77777777" w:rsidR="003D1FA2" w:rsidRDefault="003D1FA2" w:rsidP="00FB11F9">
      <w:pPr>
        <w:spacing w:before="53"/>
        <w:rPr>
          <w:rFonts w:ascii="Arial" w:eastAsia="Arial" w:hAnsi="Arial" w:cs="Arial"/>
          <w:sz w:val="18"/>
          <w:szCs w:val="18"/>
        </w:rPr>
      </w:pPr>
    </w:p>
    <w:sectPr w:rsidR="003D1FA2" w:rsidSect="003D1FA2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1D60"/>
    <w:multiLevelType w:val="multilevel"/>
    <w:tmpl w:val="43BCEE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3D1FA2"/>
    <w:rsid w:val="00275794"/>
    <w:rsid w:val="003D1FA2"/>
    <w:rsid w:val="0046333B"/>
    <w:rsid w:val="006C3AB6"/>
    <w:rsid w:val="006D32DB"/>
    <w:rsid w:val="007305A5"/>
    <w:rsid w:val="00B940F6"/>
    <w:rsid w:val="00BE27E9"/>
    <w:rsid w:val="00D0093F"/>
    <w:rsid w:val="00D8020B"/>
    <w:rsid w:val="00EA7E59"/>
    <w:rsid w:val="00FB11F9"/>
    <w:rsid w:val="00FC3A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885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373</Words>
  <Characters>2128</Characters>
  <Application>Microsoft Macintosh Word</Application>
  <DocSecurity>0</DocSecurity>
  <Lines>17</Lines>
  <Paragraphs>4</Paragraphs>
  <ScaleCrop>false</ScaleCrop>
  <Company>The Pingry School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12</cp:revision>
  <dcterms:created xsi:type="dcterms:W3CDTF">2016-02-02T09:31:00Z</dcterms:created>
  <dcterms:modified xsi:type="dcterms:W3CDTF">2016-06-21T03:12:00Z</dcterms:modified>
</cp:coreProperties>
</file>